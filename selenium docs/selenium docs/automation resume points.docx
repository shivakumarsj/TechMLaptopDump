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26B" w:rsidRPr="00D5664A" w:rsidRDefault="00D5664A">
      <w:pPr>
        <w:rPr>
          <w:b/>
          <w:sz w:val="28"/>
          <w:szCs w:val="28"/>
          <w:u w:val="single"/>
        </w:rPr>
      </w:pPr>
      <w:r w:rsidRPr="00D5664A">
        <w:rPr>
          <w:b/>
          <w:sz w:val="28"/>
          <w:szCs w:val="28"/>
          <w:u w:val="single"/>
        </w:rPr>
        <w:t>Skill Points:-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/>
        </w:rPr>
        <w:t xml:space="preserve">Having experience handling </w:t>
      </w:r>
      <w:r>
        <w:rPr>
          <w:rFonts w:ascii="Calibri" w:hAnsi="Calibri"/>
          <w:b/>
          <w:bCs/>
        </w:rPr>
        <w:t>SDET</w:t>
      </w:r>
      <w:r>
        <w:rPr>
          <w:rFonts w:ascii="Calibri" w:hAnsi="Calibri"/>
        </w:rPr>
        <w:t xml:space="preserve"> Role.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of writing scripts using </w:t>
      </w:r>
      <w:proofErr w:type="spellStart"/>
      <w:r>
        <w:rPr>
          <w:rFonts w:ascii="Calibri" w:hAnsi="Calibri" w:cs="Calibri"/>
          <w:b/>
        </w:rPr>
        <w:t>TestNG</w:t>
      </w:r>
      <w:proofErr w:type="spellEnd"/>
      <w:r>
        <w:rPr>
          <w:rFonts w:ascii="Calibri" w:hAnsi="Calibri" w:cs="Calibri"/>
          <w:b/>
        </w:rPr>
        <w:t xml:space="preserve"> framework</w:t>
      </w:r>
      <w:r>
        <w:rPr>
          <w:rFonts w:ascii="Calibri" w:hAnsi="Calibri" w:cs="Calibri"/>
        </w:rPr>
        <w:t>.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 xml:space="preserve">Expertise in </w:t>
      </w:r>
      <w:proofErr w:type="spellStart"/>
      <w:r>
        <w:rPr>
          <w:rFonts w:ascii="Calibri" w:hAnsi="Calibri" w:cs="Calibri"/>
          <w:b/>
        </w:rPr>
        <w:t>Specflow</w:t>
      </w:r>
      <w:proofErr w:type="spellEnd"/>
      <w:r>
        <w:rPr>
          <w:rFonts w:ascii="Calibri" w:hAnsi="Calibri" w:cs="Calibri"/>
          <w:b/>
        </w:rPr>
        <w:t xml:space="preserve"> BDD Framework</w:t>
      </w:r>
      <w:r>
        <w:rPr>
          <w:rFonts w:ascii="Calibri" w:hAnsi="Calibri" w:cs="Calibri"/>
        </w:rPr>
        <w:t xml:space="preserve"> 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lang w:val="en-GB"/>
        </w:rPr>
        <w:t xml:space="preserve">Implemented </w:t>
      </w:r>
      <w:r>
        <w:rPr>
          <w:rFonts w:ascii="Calibri" w:hAnsi="Calibri" w:cs="Calibri"/>
          <w:b/>
          <w:bCs/>
          <w:lang w:val="en-GB"/>
        </w:rPr>
        <w:t>POM pattern design technique.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Worked on Agile methodology.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knowledge on </w:t>
      </w:r>
      <w:r>
        <w:rPr>
          <w:rFonts w:ascii="Calibri" w:hAnsi="Calibri" w:cs="Calibri"/>
          <w:b/>
        </w:rPr>
        <w:t>OOPS Concepts</w:t>
      </w:r>
      <w:r>
        <w:rPr>
          <w:rFonts w:ascii="Calibri" w:hAnsi="Calibri" w:cs="Calibri"/>
        </w:rPr>
        <w:t xml:space="preserve"> </w:t>
      </w:r>
      <w:r>
        <w:rPr>
          <w:rStyle w:val="Strong"/>
          <w:rFonts w:ascii="Calibri" w:hAnsi="Calibri" w:cs="Calibri"/>
        </w:rPr>
        <w:t xml:space="preserve">Exception handling, </w:t>
      </w:r>
      <w:r>
        <w:rPr>
          <w:rStyle w:val="Strong"/>
          <w:rFonts w:ascii="Calibri" w:hAnsi="Calibri"/>
          <w:color w:val="222222"/>
          <w:sz w:val="22"/>
          <w:szCs w:val="22"/>
        </w:rPr>
        <w:t>Inner Classes Exceptions &amp; Handling</w:t>
      </w:r>
      <w:r>
        <w:rPr>
          <w:rStyle w:val="Strong"/>
          <w:rFonts w:ascii="Calibri" w:hAnsi="Calibri"/>
          <w:color w:val="222222"/>
          <w:sz w:val="18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b/>
        </w:rPr>
        <w:t xml:space="preserve"> Collections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Good knowledge in </w:t>
      </w:r>
      <w:r>
        <w:rPr>
          <w:rFonts w:ascii="Calibri" w:hAnsi="Calibri" w:cs="Calibri"/>
          <w:b/>
          <w:bCs/>
        </w:rPr>
        <w:t>Class and Objects</w:t>
      </w:r>
      <w:r>
        <w:rPr>
          <w:rFonts w:ascii="Calibri" w:hAnsi="Calibri" w:cs="Calibri"/>
        </w:rPr>
        <w:t xml:space="preserve">, Initialization, Declaration, </w:t>
      </w:r>
      <w:r>
        <w:rPr>
          <w:rFonts w:ascii="Calibri" w:hAnsi="Calibri" w:cs="Calibri"/>
          <w:b/>
          <w:bCs/>
        </w:rPr>
        <w:t>Strings</w:t>
      </w:r>
      <w:r>
        <w:rPr>
          <w:rFonts w:ascii="Calibri" w:hAnsi="Calibri" w:cs="Calibri"/>
        </w:rPr>
        <w:t xml:space="preserve">, </w:t>
      </w:r>
      <w:r>
        <w:rPr>
          <w:rStyle w:val="Strong"/>
          <w:rFonts w:ascii="Calibri" w:hAnsi="Calibri"/>
          <w:color w:val="222222"/>
        </w:rPr>
        <w:t>Access Control.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Experience in handling </w:t>
      </w:r>
      <w:r>
        <w:rPr>
          <w:rFonts w:ascii="Calibri" w:hAnsi="Calibri" w:cs="Calibri"/>
          <w:b/>
        </w:rPr>
        <w:t>Window Based Popup.</w:t>
      </w:r>
    </w:p>
    <w:p w:rsidR="00D5664A" w:rsidRDefault="00D5664A" w:rsidP="00D5664A">
      <w:pPr>
        <w:pStyle w:val="NoSpacing"/>
        <w:numPr>
          <w:ilvl w:val="0"/>
          <w:numId w:val="1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Cross browser testing.</w:t>
      </w:r>
    </w:p>
    <w:p w:rsidR="00D5664A" w:rsidRPr="008D6238" w:rsidRDefault="00D5664A" w:rsidP="00D5664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Worked with page object model framework </w:t>
      </w:r>
    </w:p>
    <w:p w:rsidR="00D5664A" w:rsidRPr="008D6238" w:rsidRDefault="00D5664A" w:rsidP="00D5664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Worked with modular driven framework </w:t>
      </w:r>
    </w:p>
    <w:p w:rsidR="00D5664A" w:rsidRPr="008D6238" w:rsidRDefault="00D5664A" w:rsidP="00D5664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Worked with Data driven framework </w:t>
      </w:r>
    </w:p>
    <w:p w:rsidR="00D5664A" w:rsidRPr="008D6238" w:rsidRDefault="00D5664A" w:rsidP="00D5664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Worked on </w:t>
      </w:r>
      <w:proofErr w:type="spellStart"/>
      <w:r w:rsidRPr="008D6238">
        <w:rPr>
          <w:rFonts w:ascii="Times New Roman" w:hAnsi="Times New Roman" w:cs="Times New Roman"/>
        </w:rPr>
        <w:t>testNG</w:t>
      </w:r>
      <w:proofErr w:type="spellEnd"/>
      <w:r w:rsidRPr="008D6238">
        <w:rPr>
          <w:rFonts w:ascii="Times New Roman" w:hAnsi="Times New Roman" w:cs="Times New Roman"/>
        </w:rPr>
        <w:t xml:space="preserve"> annotations </w:t>
      </w:r>
    </w:p>
    <w:p w:rsidR="00D5664A" w:rsidRPr="008D6238" w:rsidRDefault="00D5664A" w:rsidP="00D5664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Hands on handling bulk elements </w:t>
      </w:r>
    </w:p>
    <w:p w:rsidR="00D5664A" w:rsidRPr="008D6238" w:rsidRDefault="00D5664A" w:rsidP="00D5664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Expertise on handling different types of pops </w:t>
      </w:r>
    </w:p>
    <w:p w:rsidR="00D5664A" w:rsidRPr="008D6238" w:rsidRDefault="00D5664A" w:rsidP="00D5664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Hands on different types of locators </w:t>
      </w:r>
    </w:p>
    <w:p w:rsidR="00D5664A" w:rsidRPr="008D6238" w:rsidRDefault="00D5664A" w:rsidP="00D5664A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>Hands on SVN, Jenkins and maven tools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Experience in implementing Automation Framework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Proficient in writing Generic and Project specific Functions using Descriptive programming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Experience in converting manual test cases to Automation scripts using Selenium in Eclipse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Well versed in handling elements with Selenium Web Driver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Involved in writing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IN"/>
        </w:rPr>
        <w:t>Xpaths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 for object identification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Experience in Data Driven Testing, Cross Browser Testing ,Group and Batch execution of Scripts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Strong experience 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en-IN"/>
        </w:rPr>
        <w:t>TestNG</w:t>
      </w:r>
      <w:proofErr w:type="spellEnd"/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Experience in working on Page Object model with Hybrid Framework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Excellent understanding of CSS and DOM.</w:t>
      </w:r>
    </w:p>
    <w:p w:rsidR="00D5664A" w:rsidRDefault="00D5664A" w:rsidP="00D5664A">
      <w:pPr>
        <w:pStyle w:val="ListParagraph"/>
        <w:numPr>
          <w:ilvl w:val="0"/>
          <w:numId w:val="1"/>
        </w:numPr>
        <w:spacing w:after="4"/>
        <w:jc w:val="both"/>
        <w:rPr>
          <w:rFonts w:ascii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>Experience in reviewing the Test Scripts</w:t>
      </w:r>
    </w:p>
    <w:p w:rsidR="00D5664A" w:rsidRDefault="00D5664A" w:rsidP="00D5664A">
      <w:pPr>
        <w:pStyle w:val="ListParagraph"/>
        <w:numPr>
          <w:ilvl w:val="0"/>
          <w:numId w:val="1"/>
        </w:numPr>
        <w:shd w:val="clear" w:color="auto" w:fill="FFFFFF"/>
        <w:spacing w:after="4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Involved in status calls with clients</w:t>
      </w:r>
    </w:p>
    <w:p w:rsidR="00D5664A" w:rsidRDefault="00D5664A" w:rsidP="00D5664A">
      <w:pPr>
        <w:pStyle w:val="ListParagraph"/>
        <w:numPr>
          <w:ilvl w:val="0"/>
          <w:numId w:val="1"/>
        </w:numPr>
        <w:shd w:val="clear" w:color="auto" w:fill="FFFFFF"/>
        <w:spacing w:after="4"/>
        <w:jc w:val="both"/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Have knowledge on Maven, Jenkins</w:t>
      </w:r>
    </w:p>
    <w:p w:rsidR="00D5664A" w:rsidRDefault="00D5664A" w:rsidP="00D5664A">
      <w:pPr>
        <w:pStyle w:val="Subtitle"/>
        <w:tabs>
          <w:tab w:val="left" w:pos="540"/>
        </w:tabs>
        <w:ind w:left="720"/>
        <w:jc w:val="left"/>
        <w:rPr>
          <w:b w:val="0"/>
          <w:sz w:val="24"/>
          <w:szCs w:val="24"/>
        </w:rPr>
      </w:pPr>
    </w:p>
    <w:p w:rsidR="00D5664A" w:rsidRDefault="00D5664A">
      <w:pPr>
        <w:rPr>
          <w:b/>
          <w:sz w:val="28"/>
          <w:szCs w:val="28"/>
          <w:u w:val="single"/>
        </w:rPr>
      </w:pPr>
    </w:p>
    <w:p w:rsidR="00D5664A" w:rsidRDefault="00D5664A">
      <w:pPr>
        <w:rPr>
          <w:b/>
          <w:sz w:val="28"/>
          <w:szCs w:val="28"/>
          <w:u w:val="single"/>
        </w:rPr>
      </w:pPr>
    </w:p>
    <w:p w:rsidR="00D5664A" w:rsidRDefault="00D5664A">
      <w:pPr>
        <w:rPr>
          <w:b/>
          <w:sz w:val="28"/>
          <w:szCs w:val="28"/>
          <w:u w:val="single"/>
        </w:rPr>
      </w:pPr>
    </w:p>
    <w:p w:rsidR="00D5664A" w:rsidRDefault="00D5664A">
      <w:pPr>
        <w:rPr>
          <w:b/>
          <w:sz w:val="28"/>
          <w:szCs w:val="28"/>
          <w:u w:val="single"/>
        </w:rPr>
      </w:pPr>
    </w:p>
    <w:p w:rsidR="00D5664A" w:rsidRDefault="00D5664A">
      <w:pPr>
        <w:rPr>
          <w:b/>
          <w:sz w:val="28"/>
          <w:szCs w:val="28"/>
          <w:u w:val="single"/>
        </w:rPr>
      </w:pPr>
      <w:r w:rsidRPr="00D5664A">
        <w:rPr>
          <w:b/>
          <w:sz w:val="28"/>
          <w:szCs w:val="28"/>
          <w:u w:val="single"/>
        </w:rPr>
        <w:lastRenderedPageBreak/>
        <w:t xml:space="preserve">Project Roles and Responsibility Points:- </w:t>
      </w:r>
    </w:p>
    <w:p w:rsidR="00D5664A" w:rsidRDefault="00D5664A" w:rsidP="00D5664A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Writing scenarios and test cases for assigned user story</w:t>
      </w:r>
    </w:p>
    <w:p w:rsidR="00D5664A" w:rsidRDefault="00D5664A" w:rsidP="00D5664A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Creating POM (Page Object Model) classes for the elements of the app screens</w:t>
      </w:r>
    </w:p>
    <w:p w:rsidR="00D5664A" w:rsidRDefault="00D5664A" w:rsidP="00D5664A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Segregation of test-cases for Database, core and web </w:t>
      </w:r>
    </w:p>
    <w:p w:rsidR="00D5664A" w:rsidRDefault="00D5664A" w:rsidP="00D5664A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Going through the manual test cases and understanding the application and its</w:t>
      </w:r>
    </w:p>
    <w:p w:rsidR="00D5664A" w:rsidRDefault="00D5664A" w:rsidP="00D5664A">
      <w:pPr>
        <w:ind w:left="765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  <w:bCs/>
        </w:rPr>
        <w:t>automation</w:t>
      </w:r>
      <w:proofErr w:type="gramEnd"/>
      <w:r>
        <w:rPr>
          <w:rFonts w:ascii="Calibri" w:hAnsi="Calibri" w:cs="Calibri"/>
          <w:bCs/>
        </w:rPr>
        <w:t xml:space="preserve"> testing requirements.</w:t>
      </w:r>
    </w:p>
    <w:p w:rsidR="00D5664A" w:rsidRDefault="00D5664A" w:rsidP="00D5664A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Creating POM (Page Object Model) classes for the elements.</w:t>
      </w:r>
    </w:p>
    <w:p w:rsidR="00D5664A" w:rsidRDefault="00D5664A" w:rsidP="00D5664A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Converted Manual Cases into Automation Scripts.</w:t>
      </w:r>
    </w:p>
    <w:p w:rsidR="00D5664A" w:rsidRDefault="00D5664A" w:rsidP="00D5664A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shd w:val="clear" w:color="auto" w:fill="FFFFFF"/>
        </w:rPr>
        <w:t>Run suite execution through continuous integration Jenkins tool.</w:t>
      </w:r>
    </w:p>
    <w:p w:rsidR="00D5664A" w:rsidRDefault="00D5664A" w:rsidP="00D5664A">
      <w:pPr>
        <w:pStyle w:val="ListParagraph"/>
        <w:numPr>
          <w:ilvl w:val="0"/>
          <w:numId w:val="4"/>
        </w:numPr>
        <w:suppressAutoHyphens w:val="0"/>
        <w:spacing w:line="240" w:lineRule="auto"/>
        <w:jc w:val="both"/>
        <w:rPr>
          <w:rFonts w:cs="Calibri"/>
        </w:rPr>
      </w:pPr>
      <w:r>
        <w:rPr>
          <w:rFonts w:cs="Calibri"/>
        </w:rPr>
        <w:t>Maintenance of the automation scripts and POM classes.</w:t>
      </w:r>
    </w:p>
    <w:p w:rsidR="00D5664A" w:rsidRDefault="00D5664A" w:rsidP="00D5664A">
      <w:pPr>
        <w:pStyle w:val="ListParagraph"/>
        <w:numPr>
          <w:ilvl w:val="0"/>
          <w:numId w:val="4"/>
        </w:numPr>
        <w:suppressAutoHyphens w:val="0"/>
        <w:spacing w:line="240" w:lineRule="auto"/>
        <w:jc w:val="both"/>
        <w:rPr>
          <w:rFonts w:cs="Calibri"/>
          <w:b/>
          <w:bCs/>
          <w:u w:val="single"/>
          <w:shd w:val="clear" w:color="auto" w:fill="C0C0C0"/>
        </w:rPr>
      </w:pPr>
      <w:r>
        <w:rPr>
          <w:rFonts w:cs="Calibri"/>
        </w:rPr>
        <w:t>Review of Automation scripts and POM classes.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Responsible for Identifying Test Cases For Automation.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Experience in developing a library files and preparation of test data for automation.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Experience in developing script.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Reviewing of Test Scripts.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Actively involved in writing and maintenance of test scripts and their execution using </w:t>
      </w:r>
      <w:proofErr w:type="spellStart"/>
      <w:r>
        <w:rPr>
          <w:rFonts w:ascii="Calibri" w:hAnsi="Calibri" w:cs="Calibri"/>
        </w:rPr>
        <w:t>TestNG</w:t>
      </w:r>
      <w:proofErr w:type="spellEnd"/>
      <w:r>
        <w:rPr>
          <w:rFonts w:ascii="Calibri" w:hAnsi="Calibri" w:cs="Calibri"/>
        </w:rPr>
        <w:t xml:space="preserve"> 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Reporting and tracking the Bug using JIRA.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Responsible for Daily and Weekly Status report.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Writing and executing Test scripts using Web Driver.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Reviewing Test Scripts.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Identifying features for the regression testing and performed Regression Testing.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Reviewing Test Script Review.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Developing Configuration and Navigation script.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Executing the test scripts, analyzing the results and updating the status</w:t>
      </w:r>
    </w:p>
    <w:p w:rsidR="00D5664A" w:rsidRDefault="00D5664A" w:rsidP="00D5664A">
      <w:pPr>
        <w:pStyle w:val="NoSpacing"/>
        <w:numPr>
          <w:ilvl w:val="0"/>
          <w:numId w:val="4"/>
        </w:numPr>
        <w:rPr>
          <w:rFonts w:ascii="Calibri" w:hAnsi="Calibri" w:cs="Calibri"/>
          <w:b/>
          <w:u w:val="single"/>
          <w:shd w:val="clear" w:color="auto" w:fill="C0C0C0"/>
        </w:rPr>
      </w:pPr>
      <w:r>
        <w:rPr>
          <w:rFonts w:ascii="Calibri" w:hAnsi="Calibri" w:cs="Calibri"/>
        </w:rPr>
        <w:t>Identify the Defects, reporting and retesting the fixes.</w:t>
      </w:r>
    </w:p>
    <w:p w:rsidR="00D5664A" w:rsidRPr="008D6238" w:rsidRDefault="00D5664A" w:rsidP="00D5664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Converted test cases into </w:t>
      </w:r>
      <w:proofErr w:type="spellStart"/>
      <w:r w:rsidRPr="008D6238">
        <w:rPr>
          <w:rFonts w:ascii="Times New Roman" w:hAnsi="Times New Roman" w:cs="Times New Roman"/>
        </w:rPr>
        <w:t>testscripts</w:t>
      </w:r>
      <w:proofErr w:type="spellEnd"/>
      <w:r w:rsidRPr="008D6238">
        <w:rPr>
          <w:rFonts w:ascii="Times New Roman" w:hAnsi="Times New Roman" w:cs="Times New Roman"/>
        </w:rPr>
        <w:t xml:space="preserve"> </w:t>
      </w:r>
    </w:p>
    <w:p w:rsidR="00D5664A" w:rsidRPr="008D6238" w:rsidRDefault="00D5664A" w:rsidP="00D5664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Participating in daily standup meetings for project status update </w:t>
      </w:r>
    </w:p>
    <w:p w:rsidR="00D5664A" w:rsidRPr="008D6238" w:rsidRDefault="00D5664A" w:rsidP="00D5664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Identified scenarios which needs to automate </w:t>
      </w:r>
    </w:p>
    <w:p w:rsidR="00D5664A" w:rsidRPr="008D6238" w:rsidRDefault="00D5664A" w:rsidP="00D5664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Executed framework on local and Jenkins server </w:t>
      </w:r>
    </w:p>
    <w:p w:rsidR="00D5664A" w:rsidRPr="008D6238" w:rsidRDefault="00D5664A" w:rsidP="00D5664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Maintenance of test suites </w:t>
      </w:r>
    </w:p>
    <w:p w:rsidR="00D5664A" w:rsidRPr="008D6238" w:rsidRDefault="00D5664A" w:rsidP="00D5664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8D6238">
        <w:rPr>
          <w:rFonts w:ascii="Times New Roman" w:hAnsi="Times New Roman" w:cs="Times New Roman"/>
        </w:rPr>
        <w:t xml:space="preserve">Reported framework issues 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Was a part of Frame work redesigning team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Involved in Cross Browser Testing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Responsible for Reviewing and Execution of Test Scripts.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Responsible for creating Helper Library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Involved in Data Driven Testing, Group and Batch execution of scripts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Participated in Daily Status Meetings. </w:t>
      </w:r>
    </w:p>
    <w:p w:rsidR="00D5664A" w:rsidRDefault="00D5664A" w:rsidP="00D5664A">
      <w:pPr>
        <w:numPr>
          <w:ilvl w:val="0"/>
          <w:numId w:val="4"/>
        </w:numPr>
        <w:suppressAutoHyphens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Involved in setting up Automation frame work. </w:t>
      </w:r>
    </w:p>
    <w:p w:rsidR="00D5664A" w:rsidRDefault="00D5664A" w:rsidP="00D5664A">
      <w:pPr>
        <w:numPr>
          <w:ilvl w:val="0"/>
          <w:numId w:val="4"/>
        </w:numPr>
        <w:suppressAutoHyphens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Involved in identifying and prioritizing the Test Cases to be automated.</w:t>
      </w:r>
    </w:p>
    <w:p w:rsidR="00D5664A" w:rsidRDefault="00D5664A" w:rsidP="00D5664A">
      <w:pPr>
        <w:numPr>
          <w:ilvl w:val="0"/>
          <w:numId w:val="4"/>
        </w:numPr>
        <w:suppressAutoHyphens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Converted Test Case to Test Scripts</w:t>
      </w:r>
    </w:p>
    <w:p w:rsidR="00D5664A" w:rsidRDefault="00D5664A" w:rsidP="00D5664A">
      <w:pPr>
        <w:numPr>
          <w:ilvl w:val="0"/>
          <w:numId w:val="4"/>
        </w:numPr>
        <w:suppressAutoHyphens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Involved in writing Generic and Project Specific Scripts using Descriptive Programming.</w:t>
      </w:r>
    </w:p>
    <w:p w:rsidR="00D5664A" w:rsidRDefault="00D5664A" w:rsidP="00D5664A">
      <w:pPr>
        <w:numPr>
          <w:ilvl w:val="0"/>
          <w:numId w:val="4"/>
        </w:numPr>
        <w:suppressAutoHyphens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Responsible for Reviewing and Execution of Test Scripts.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Involved in Data Driven Testing, Group and Batch execution of scripts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Participated in Daily Status Meetings. 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Involved in implementation of Automation Framework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Involved in identifying reusable methods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Involved in Data Driven Testing, Group and Batch execution of scripts</w:t>
      </w:r>
    </w:p>
    <w:p w:rsidR="00D5664A" w:rsidRDefault="00D5664A" w:rsidP="00D5664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Participated in Daily Status Meetings.</w:t>
      </w:r>
    </w:p>
    <w:p w:rsidR="00D5664A" w:rsidRPr="00D5664A" w:rsidRDefault="00D5664A">
      <w:pPr>
        <w:rPr>
          <w:b/>
          <w:sz w:val="28"/>
          <w:szCs w:val="28"/>
          <w:u w:val="single"/>
        </w:rPr>
      </w:pPr>
    </w:p>
    <w:sectPr w:rsidR="00D5664A" w:rsidRPr="00D5664A" w:rsidSect="00D5664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 w:cs="Symbol"/>
        <w:shd w:val="clear" w:color="auto" w:fill="FFFFFF"/>
      </w:rPr>
    </w:lvl>
  </w:abstractNum>
  <w:abstractNum w:abstractNumId="1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A"/>
    <w:multiLevelType w:val="singleLevel"/>
    <w:tmpl w:val="0000000A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9D02543"/>
    <w:multiLevelType w:val="multilevel"/>
    <w:tmpl w:val="4DA068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0C91F18"/>
    <w:multiLevelType w:val="hybridMultilevel"/>
    <w:tmpl w:val="96A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14503"/>
    <w:multiLevelType w:val="hybridMultilevel"/>
    <w:tmpl w:val="FD20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9555C"/>
    <w:multiLevelType w:val="multilevel"/>
    <w:tmpl w:val="08BC68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EB26BE3"/>
    <w:multiLevelType w:val="multilevel"/>
    <w:tmpl w:val="46A203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4A"/>
    <w:rsid w:val="0055726B"/>
    <w:rsid w:val="00D5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6DA56-305B-4C05-8E2A-DA9D80F7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D5664A"/>
    <w:rPr>
      <w:b/>
      <w:bCs/>
    </w:rPr>
  </w:style>
  <w:style w:type="paragraph" w:styleId="NoSpacing">
    <w:name w:val="No Spacing"/>
    <w:qFormat/>
    <w:rsid w:val="00D566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D56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ubtitleChar">
    <w:name w:val="Subtitle Char"/>
    <w:basedOn w:val="DefaultParagraphFont"/>
    <w:link w:val="Subtitle"/>
    <w:qFormat/>
    <w:rsid w:val="00D5664A"/>
    <w:rPr>
      <w:b/>
      <w:sz w:val="32"/>
    </w:rPr>
  </w:style>
  <w:style w:type="paragraph" w:styleId="ListParagraph">
    <w:name w:val="List Paragraph"/>
    <w:basedOn w:val="Normal"/>
    <w:uiPriority w:val="34"/>
    <w:qFormat/>
    <w:rsid w:val="00D5664A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color w:val="00000A"/>
    </w:rPr>
  </w:style>
  <w:style w:type="paragraph" w:styleId="Subtitle">
    <w:name w:val="Subtitle"/>
    <w:basedOn w:val="Normal"/>
    <w:link w:val="SubtitleChar"/>
    <w:qFormat/>
    <w:rsid w:val="00D5664A"/>
    <w:pPr>
      <w:suppressAutoHyphens/>
      <w:spacing w:after="0" w:line="240" w:lineRule="auto"/>
      <w:jc w:val="center"/>
    </w:pPr>
    <w:rPr>
      <w:b/>
      <w:sz w:val="32"/>
    </w:rPr>
  </w:style>
  <w:style w:type="character" w:customStyle="1" w:styleId="SubtitleChar1">
    <w:name w:val="Subtitle Char1"/>
    <w:basedOn w:val="DefaultParagraphFont"/>
    <w:uiPriority w:val="11"/>
    <w:rsid w:val="00D566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1</cp:revision>
  <dcterms:created xsi:type="dcterms:W3CDTF">2017-03-26T04:40:00Z</dcterms:created>
  <dcterms:modified xsi:type="dcterms:W3CDTF">2017-03-26T04:48:00Z</dcterms:modified>
</cp:coreProperties>
</file>